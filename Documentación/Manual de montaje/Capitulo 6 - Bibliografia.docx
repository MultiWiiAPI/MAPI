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5659" w:rsidRDefault="00047EA2" w:rsidP="00100AF7">
      <w:pPr>
        <w:pStyle w:val="Ttulo2"/>
      </w:pPr>
      <w:r>
        <w:t>Capítulo 6</w:t>
      </w:r>
    </w:p>
    <w:p w:rsidR="00875659" w:rsidRDefault="00047EA2" w:rsidP="00100AF7">
      <w:pPr>
        <w:pStyle w:val="Ttulo3"/>
        <w:rPr>
          <w:rFonts w:eastAsia="Arial"/>
        </w:rPr>
      </w:pPr>
      <w:r>
        <w:rPr>
          <w:rFonts w:eastAsia="Arial"/>
        </w:rPr>
        <w:t>Bibliografía</w:t>
      </w:r>
    </w:p>
    <w:p w:rsidR="00047EA2" w:rsidRDefault="00047EA2" w:rsidP="00C10D40">
      <w:pPr>
        <w:rPr>
          <w:rFonts w:cs="Arial"/>
        </w:rPr>
      </w:pPr>
      <w:r>
        <w:rPr>
          <w:rFonts w:cs="Arial"/>
        </w:rPr>
        <w:t>Exponemos a continuación la bibliografía utilizada para la realización de este manual:</w:t>
      </w:r>
    </w:p>
    <w:p w:rsidR="00C10D40" w:rsidRDefault="00C10D40" w:rsidP="00C10D40">
      <w:pPr>
        <w:rPr>
          <w:rFonts w:cs="Arial"/>
        </w:rPr>
      </w:pPr>
      <w:bookmarkStart w:id="0" w:name="_GoBack"/>
      <w:bookmarkEnd w:id="0"/>
    </w:p>
    <w:sectPr w:rsidR="00C10D4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nsid w:val="00000008"/>
    <w:multiLevelType w:val="multilevel"/>
    <w:tmpl w:val="1944C8E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47"/>
    <w:rsid w:val="00047EA2"/>
    <w:rsid w:val="00100AF7"/>
    <w:rsid w:val="00324362"/>
    <w:rsid w:val="003B7711"/>
    <w:rsid w:val="005226F3"/>
    <w:rsid w:val="0058217D"/>
    <w:rsid w:val="00612C1F"/>
    <w:rsid w:val="007C0A8A"/>
    <w:rsid w:val="008753A8"/>
    <w:rsid w:val="00875659"/>
    <w:rsid w:val="00B340FB"/>
    <w:rsid w:val="00C10D40"/>
    <w:rsid w:val="00CF7F3E"/>
    <w:rsid w:val="00E00D47"/>
    <w:rsid w:val="00F5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3EE6553-E23F-4D95-80CA-AEA675DA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AF7"/>
    <w:pPr>
      <w:spacing w:after="200" w:line="288" w:lineRule="auto"/>
    </w:pPr>
    <w:rPr>
      <w:rFonts w:ascii="Arial" w:eastAsiaTheme="minorEastAsia" w:hAnsi="Arial" w:cstheme="minorBidi"/>
      <w:sz w:val="2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100AF7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AF7"/>
    <w:pPr>
      <w:keepNext/>
      <w:keepLines/>
      <w:spacing w:before="80" w:line="360" w:lineRule="auto"/>
      <w:outlineLvl w:val="1"/>
    </w:pPr>
    <w:rPr>
      <w:rFonts w:eastAsiaTheme="majorEastAsia" w:cstheme="majorBidi"/>
      <w:b/>
      <w:color w:val="000000" w:themeColor="text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0AF7"/>
    <w:pPr>
      <w:keepNext/>
      <w:keepLines/>
      <w:spacing w:before="80" w:line="480" w:lineRule="auto"/>
      <w:outlineLvl w:val="2"/>
    </w:pPr>
    <w:rPr>
      <w:rFonts w:eastAsiaTheme="majorEastAsia" w:cstheme="majorBidi"/>
      <w:b/>
      <w:color w:val="000000" w:themeColor="text1"/>
      <w:sz w:val="5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AF7"/>
    <w:pPr>
      <w:keepNext/>
      <w:keepLines/>
      <w:spacing w:before="40" w:line="360" w:lineRule="auto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NumeroCapitulo">
    <w:name w:val="Numero Capitulo"/>
    <w:basedOn w:val="Normal"/>
    <w:rPr>
      <w:rFonts w:eastAsia="Arial" w:cs="Arial"/>
      <w:b/>
      <w:sz w:val="40"/>
      <w:szCs w:val="40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0AF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0AF7"/>
    <w:rPr>
      <w:rFonts w:ascii="Arial" w:eastAsiaTheme="majorEastAsia" w:hAnsi="Arial" w:cstheme="majorBidi"/>
      <w:b/>
      <w:color w:val="000000" w:themeColor="text1"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00AF7"/>
    <w:rPr>
      <w:rFonts w:ascii="Arial" w:eastAsiaTheme="majorEastAsia" w:hAnsi="Arial" w:cstheme="majorBidi"/>
      <w:b/>
      <w:color w:val="000000" w:themeColor="text1"/>
      <w:sz w:val="5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AF7"/>
    <w:rPr>
      <w:rFonts w:ascii="Arial" w:eastAsiaTheme="majorEastAsia" w:hAnsi="Arial" w:cstheme="majorBidi"/>
      <w:b/>
      <w:iCs/>
      <w:color w:val="000000" w:themeColor="text1"/>
      <w:sz w:val="22"/>
      <w:szCs w:val="21"/>
    </w:rPr>
  </w:style>
  <w:style w:type="character" w:styleId="nfasissutil">
    <w:name w:val="Subtle Emphasis"/>
    <w:basedOn w:val="Fuentedeprrafopredeter"/>
    <w:uiPriority w:val="19"/>
    <w:qFormat/>
    <w:rsid w:val="00100AF7"/>
    <w:rPr>
      <w:rFonts w:ascii="Arial" w:hAnsi="Arial"/>
      <w:b/>
      <w:i w:val="0"/>
      <w:iCs/>
      <w:sz w:val="22"/>
      <w:u w:val="none"/>
    </w:rPr>
  </w:style>
  <w:style w:type="paragraph" w:styleId="Bibliografa">
    <w:name w:val="Bibliography"/>
    <w:basedOn w:val="Normal"/>
    <w:next w:val="Normal"/>
    <w:uiPriority w:val="37"/>
    <w:unhideWhenUsed/>
    <w:rsid w:val="00F5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79F2D-B950-42DC-BB81-0245A9E4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03</dc:creator>
  <cp:keywords/>
  <dc:description/>
  <cp:lastModifiedBy>PC 03</cp:lastModifiedBy>
  <cp:revision>4</cp:revision>
  <cp:lastPrinted>1899-12-31T23:00:00Z</cp:lastPrinted>
  <dcterms:created xsi:type="dcterms:W3CDTF">2016-03-03T18:13:00Z</dcterms:created>
  <dcterms:modified xsi:type="dcterms:W3CDTF">2016-03-03T18:51:00Z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